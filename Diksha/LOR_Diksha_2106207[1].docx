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2C40F">
      <w:pPr>
        <w:pStyle w:val="2"/>
        <w:jc w:val="center"/>
      </w:pPr>
      <w:r>
        <w:t>LETTER OF RECOMMENDATION</w:t>
      </w:r>
    </w:p>
    <w:p w14:paraId="5547D725"/>
    <w:p w14:paraId="52A4C898">
      <w:pPr>
        <w:rPr>
          <w:rFonts w:hint="default"/>
          <w:lang w:val="en-IN"/>
        </w:rPr>
      </w:pPr>
      <w:r>
        <w:rPr>
          <w:rFonts w:hint="default"/>
          <w:lang w:val="en-IN"/>
        </w:rPr>
        <w:t>To Whom It May Concern,</w:t>
      </w:r>
    </w:p>
    <w:p w14:paraId="5F6D3073">
      <w:pPr>
        <w:rPr>
          <w:rFonts w:hint="default"/>
          <w:lang w:val="en-IN"/>
        </w:rPr>
      </w:pPr>
    </w:p>
    <w:p w14:paraId="11223C08">
      <w:pPr>
        <w:rPr>
          <w:rFonts w:hint="default"/>
          <w:lang w:val="en-IN"/>
        </w:rPr>
      </w:pPr>
      <w:r>
        <w:rPr>
          <w:rFonts w:hint="default"/>
          <w:lang w:val="en-IN"/>
        </w:rPr>
        <w:t>I am pleased to write this letter of recommendation for Diksha SINGH, a student of Bachelor of Technology at Kalinga Institute of Industrial Technology, Bhubaneswar. I had the opportunity to supervise his academic project titled NBA Sponsorship Analysis System during the 6th Semester 2024.</w:t>
      </w:r>
    </w:p>
    <w:p w14:paraId="4B856472">
      <w:pPr>
        <w:rPr>
          <w:rFonts w:hint="default"/>
          <w:lang w:val="en-IN"/>
        </w:rPr>
      </w:pPr>
      <w:r>
        <w:rPr>
          <w:rFonts w:hint="default"/>
          <w:lang w:val="en-IN"/>
        </w:rPr>
        <w:t>Throughout the project, I found Diksha to be highly dedicated, analytical, and consistent in his efforts. He demonstrated strong problem-solving skills and a keen interest in learning and applying concepts relevant to the project. His ability to work independently, as well as collaboratively, stood out during the course of the project.</w:t>
      </w:r>
    </w:p>
    <w:p w14:paraId="597C64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Based on my experience working with him, I am confident that Diksha </w:t>
      </w:r>
      <w:bookmarkStart w:id="0" w:name="_GoBack"/>
      <w:bookmarkEnd w:id="0"/>
      <w:r>
        <w:rPr>
          <w:rFonts w:hint="default"/>
          <w:lang w:val="en-IN"/>
        </w:rPr>
        <w:t>possesses the skills, mindset, and professionalism required to thrive in a dynamic workplace. His strong technical foundation and problem-solving approach make him well-prepared for industry roles, while his curiosity and commitment to learning also position him as a strong candidate for advanced academic programs. I wholeheartedly recommend him for suitable job opportunities as well as higher education.</w:t>
      </w:r>
    </w:p>
    <w:p w14:paraId="56E941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Please feel free to contact me at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"mailto:ajit.pasayatfcs@kiit.ac.in" </w:instrText>
      </w:r>
      <w:r>
        <w:rPr>
          <w:rFonts w:hint="default"/>
          <w:lang w:val="en-IN"/>
        </w:rPr>
        <w:fldChar w:fldCharType="separate"/>
      </w:r>
      <w:r>
        <w:rPr>
          <w:rStyle w:val="20"/>
          <w:rFonts w:hint="default"/>
          <w:lang w:val="en-IN"/>
        </w:rPr>
        <w:t>ajit.pasayatfcs@kiit.ac.in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for any further information.</w:t>
      </w:r>
    </w:p>
    <w:p w14:paraId="460089A7">
      <w:pPr>
        <w:rPr>
          <w:rFonts w:hint="default"/>
          <w:lang w:val="en-IN"/>
        </w:rPr>
      </w:pPr>
      <w:r>
        <w:rPr>
          <w:rFonts w:hint="default"/>
          <w:lang w:val="en-IN"/>
        </w:rPr>
        <w:t>Sincerely,</w:t>
      </w:r>
    </w:p>
    <w:p w14:paraId="4731EE42">
      <w:pPr>
        <w:rPr>
          <w:rFonts w:hint="default"/>
          <w:lang w:val="en-IN"/>
        </w:rPr>
      </w:pPr>
      <w:r>
        <w:rPr>
          <w:rFonts w:hint="default"/>
          <w:lang w:val="en-IN"/>
        </w:rPr>
        <w:t>Prof. Ajit Kumar Pasayat</w:t>
      </w:r>
    </w:p>
    <w:p w14:paraId="720B0C19">
      <w:pPr>
        <w:rPr>
          <w:rFonts w:hint="default"/>
          <w:lang w:val="en-IN"/>
        </w:rPr>
      </w:pPr>
      <w:r>
        <w:rPr>
          <w:rFonts w:hint="default"/>
          <w:lang w:val="en-IN"/>
        </w:rPr>
        <w:t>Professor</w:t>
      </w:r>
    </w:p>
    <w:p w14:paraId="504E3000">
      <w:pPr>
        <w:rPr>
          <w:rFonts w:hint="default"/>
          <w:lang w:val="en-IN"/>
        </w:rPr>
      </w:pPr>
      <w:r>
        <w:rPr>
          <w:rFonts w:hint="default"/>
          <w:lang w:val="en-IN"/>
        </w:rPr>
        <w:t>Department of Computer Science and Engineering</w:t>
      </w:r>
    </w:p>
    <w:p w14:paraId="5BFDA4C6">
      <w:pPr>
        <w:rPr>
          <w:rFonts w:hint="default"/>
          <w:lang w:val="en-IN"/>
        </w:rPr>
      </w:pPr>
      <w:r>
        <w:rPr>
          <w:rFonts w:hint="default"/>
          <w:lang w:val="en-IN"/>
        </w:rPr>
        <w:t>Kalinga Institute of Industrial Technology, Bhubaneswar</w:t>
      </w:r>
    </w:p>
    <w:p w14:paraId="739DF4F5">
      <w:pPr>
        <w:rPr>
          <w:rFonts w:hint="default"/>
          <w:lang w:val="en-IN"/>
        </w:rPr>
      </w:pPr>
      <w:r>
        <w:rPr>
          <w:rFonts w:hint="default"/>
          <w:lang w:val="en-IN"/>
        </w:rPr>
        <w:t>Date: 16/05/2025</w:t>
      </w:r>
    </w:p>
    <w:p w14:paraId="6B68483F">
      <w:pPr>
        <w:rPr>
          <w:rFonts w:hint="default"/>
          <w:lang w:val="en-IN"/>
        </w:rPr>
      </w:pPr>
      <w:r>
        <w:rPr>
          <w:rFonts w:hint="default"/>
          <w:lang w:val="en-IN"/>
        </w:rPr>
        <w:t>Signature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00000003"/>
    <w:multiLevelType w:val="singleLevel"/>
    <w:tmpl w:val="0000000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5"/>
    <w:multiLevelType w:val="singleLevel"/>
    <w:tmpl w:val="00000005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274"/>
    <w:rsid w:val="24DD08E9"/>
    <w:rsid w:val="4C5775E4"/>
    <w:rsid w:val="57A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99" w:semiHidden="0" w:name="macro"/>
    <w:lsdException w:unhideWhenUsed="0" w:uiPriority="0" w:semiHidden="0" w:name="toa heading"/>
    <w:lsdException w:qFormat="1" w:unhideWhenUsed="0" w:uiPriority="99" w:semiHidden="0" w:name="List"/>
    <w:lsdException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unhideWhenUsed="0"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ＭＳ 明朝" w:cs="SimSun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="Calibri" w:hAnsi="Calibri" w:eastAsia="MS Gothic" w:cs="SimSun"/>
      <w:b/>
      <w:bCs/>
      <w:color w:val="376092"/>
      <w:sz w:val="28"/>
      <w:szCs w:val="28"/>
    </w:rPr>
  </w:style>
  <w:style w:type="paragraph" w:styleId="3">
    <w:name w:val="heading 2"/>
    <w:basedOn w:val="1"/>
    <w:next w:val="1"/>
    <w:link w:val="140"/>
    <w:qFormat/>
    <w:uiPriority w:val="9"/>
    <w:pPr>
      <w:keepNext/>
      <w:keepLines/>
      <w:spacing w:before="200" w:after="0"/>
      <w:outlineLvl w:val="1"/>
    </w:pPr>
    <w:rPr>
      <w:rFonts w:ascii="Calibri" w:hAnsi="Calibri" w:eastAsia="MS Gothic" w:cs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41"/>
    <w:qFormat/>
    <w:uiPriority w:val="9"/>
    <w:pPr>
      <w:keepNext/>
      <w:keepLines/>
      <w:spacing w:before="200" w:after="0"/>
      <w:outlineLvl w:val="2"/>
    </w:pPr>
    <w:rPr>
      <w:rFonts w:ascii="Calibri" w:hAnsi="Calibri" w:eastAsia="MS Gothic" w:cs="SimSun"/>
      <w:b/>
      <w:bCs/>
      <w:color w:val="4F81BD"/>
    </w:rPr>
  </w:style>
  <w:style w:type="paragraph" w:styleId="5">
    <w:name w:val="heading 4"/>
    <w:basedOn w:val="1"/>
    <w:next w:val="1"/>
    <w:link w:val="151"/>
    <w:qFormat/>
    <w:uiPriority w:val="9"/>
    <w:pPr>
      <w:keepNext/>
      <w:keepLines/>
      <w:spacing w:before="200" w:after="0"/>
      <w:outlineLvl w:val="3"/>
    </w:pPr>
    <w:rPr>
      <w:rFonts w:ascii="Calibri" w:hAnsi="Calibri" w:eastAsia="MS Gothic" w:cs="SimSun"/>
      <w:b/>
      <w:bCs/>
      <w:i/>
      <w:iCs/>
      <w:color w:val="4F81BD"/>
    </w:rPr>
  </w:style>
  <w:style w:type="paragraph" w:styleId="6">
    <w:name w:val="heading 5"/>
    <w:basedOn w:val="1"/>
    <w:next w:val="1"/>
    <w:link w:val="152"/>
    <w:qFormat/>
    <w:uiPriority w:val="9"/>
    <w:pPr>
      <w:keepNext/>
      <w:keepLines/>
      <w:spacing w:before="200" w:after="0"/>
      <w:outlineLvl w:val="4"/>
    </w:pPr>
    <w:rPr>
      <w:rFonts w:ascii="Calibri" w:hAnsi="Calibri" w:eastAsia="MS Gothic" w:cs="SimSun"/>
      <w:color w:val="254061"/>
    </w:rPr>
  </w:style>
  <w:style w:type="paragraph" w:styleId="7">
    <w:name w:val="heading 6"/>
    <w:basedOn w:val="1"/>
    <w:next w:val="1"/>
    <w:link w:val="153"/>
    <w:qFormat/>
    <w:uiPriority w:val="9"/>
    <w:pPr>
      <w:keepNext/>
      <w:keepLines/>
      <w:spacing w:before="200" w:after="0"/>
      <w:outlineLvl w:val="5"/>
    </w:pPr>
    <w:rPr>
      <w:rFonts w:ascii="Calibri" w:hAnsi="Calibri" w:eastAsia="MS Gothic" w:cs="SimSun"/>
      <w:i/>
      <w:iCs/>
      <w:color w:val="254061"/>
    </w:rPr>
  </w:style>
  <w:style w:type="paragraph" w:styleId="8">
    <w:name w:val="heading 7"/>
    <w:basedOn w:val="1"/>
    <w:next w:val="1"/>
    <w:link w:val="154"/>
    <w:qFormat/>
    <w:uiPriority w:val="9"/>
    <w:pPr>
      <w:keepNext/>
      <w:keepLines/>
      <w:spacing w:before="200" w:after="0"/>
      <w:outlineLvl w:val="6"/>
    </w:pPr>
    <w:rPr>
      <w:rFonts w:ascii="Calibri" w:hAnsi="Calibri" w:eastAsia="MS Gothic" w:cs="SimSun"/>
      <w:i/>
      <w:iCs/>
      <w:color w:val="3F3F3F"/>
    </w:rPr>
  </w:style>
  <w:style w:type="paragraph" w:styleId="9">
    <w:name w:val="heading 8"/>
    <w:basedOn w:val="1"/>
    <w:next w:val="1"/>
    <w:link w:val="155"/>
    <w:qFormat/>
    <w:uiPriority w:val="9"/>
    <w:pPr>
      <w:keepNext/>
      <w:keepLines/>
      <w:spacing w:before="200" w:after="0"/>
      <w:outlineLvl w:val="7"/>
    </w:pPr>
    <w:rPr>
      <w:rFonts w:ascii="Calibri" w:hAnsi="Calibri" w:eastAsia="MS Gothic" w:cs="SimSun"/>
      <w:color w:val="4F81BD"/>
      <w:sz w:val="20"/>
      <w:szCs w:val="20"/>
    </w:rPr>
  </w:style>
  <w:style w:type="paragraph" w:styleId="10">
    <w:name w:val="heading 9"/>
    <w:basedOn w:val="1"/>
    <w:next w:val="1"/>
    <w:link w:val="156"/>
    <w:qFormat/>
    <w:uiPriority w:val="9"/>
    <w:pPr>
      <w:keepNext/>
      <w:keepLines/>
      <w:spacing w:before="200" w:after="0"/>
      <w:outlineLvl w:val="8"/>
    </w:pPr>
    <w:rPr>
      <w:rFonts w:ascii="Calibri" w:hAnsi="Calibri" w:eastAsia="MS Gothic" w:cs="SimSun"/>
      <w:i/>
      <w:iCs/>
      <w:color w:val="3F3F3F"/>
      <w:sz w:val="20"/>
      <w:szCs w:val="20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qFormat/>
    <w:uiPriority w:val="99"/>
    <w:pPr>
      <w:spacing w:after="120"/>
    </w:pPr>
  </w:style>
  <w:style w:type="paragraph" w:styleId="14">
    <w:name w:val="Body Text 2"/>
    <w:basedOn w:val="1"/>
    <w:link w:val="146"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iPriority w:val="99"/>
    <w:rPr>
      <w:color w:val="0000FF"/>
      <w:u w:val="single"/>
    </w:rPr>
  </w:style>
  <w:style w:type="paragraph" w:styleId="21">
    <w:name w:val="List"/>
    <w:basedOn w:val="1"/>
    <w:qFormat/>
    <w:uiPriority w:val="99"/>
    <w:pPr>
      <w:ind w:left="360" w:hanging="360"/>
      <w:contextualSpacing/>
    </w:pPr>
  </w:style>
  <w:style w:type="paragraph" w:styleId="22">
    <w:name w:val="List 2"/>
    <w:basedOn w:val="1"/>
    <w:qFormat/>
    <w:uiPriority w:val="99"/>
    <w:pPr>
      <w:ind w:left="720" w:hanging="360"/>
      <w:contextualSpacing/>
    </w:pPr>
  </w:style>
  <w:style w:type="paragraph" w:styleId="23">
    <w:name w:val="List 3"/>
    <w:basedOn w:val="1"/>
    <w:qFormat/>
    <w:uiPriority w:val="99"/>
    <w:pPr>
      <w:ind w:left="1080" w:hanging="360"/>
      <w:contextualSpacing/>
    </w:pPr>
  </w:style>
  <w:style w:type="paragraph" w:styleId="24">
    <w:name w:val="List Bullet"/>
    <w:basedOn w:val="1"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iPriority w:val="99"/>
    <w:pPr>
      <w:spacing w:after="120"/>
      <w:ind w:left="1080"/>
      <w:contextualSpacing/>
    </w:pPr>
  </w:style>
  <w:style w:type="paragraph" w:styleId="30">
    <w:name w:val="List Number"/>
    <w:basedOn w:val="1"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ＭＳ 明朝" w:cs="SimSun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libri" w:hAnsi="Calibri" w:eastAsia="MS Gothic" w:cs="SimSun"/>
      <w:color w:val="17375E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3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0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8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6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6" w:space="0"/>
          <w:left w:val="single" w:color="B4CC82" w:sz="8" w:space="0"/>
          <w:bottom w:val="single" w:color="B4CC82" w:sz="8" w:space="0"/>
          <w:right w:val="single" w:color="B4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/>
      </w:tcPr>
    </w:tblStylePr>
    <w:tblStylePr w:type="nwCell">
      <w:tblPr/>
      <w:tcPr>
        <w:shd w:val="clear" w:color="auto" w:fill="FFFFFF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7F7F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C0DE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36">
    <w:name w:val="Header Char_8171da44-7691-46e9-a0ad-030086d4b4e2"/>
    <w:basedOn w:val="11"/>
    <w:link w:val="19"/>
    <w:uiPriority w:val="99"/>
  </w:style>
  <w:style w:type="character" w:customStyle="1" w:styleId="137">
    <w:name w:val="Footer Char_ac6460ce-d5fe-49fa-af35-1a82cf1590e1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character" w:customStyle="1" w:styleId="139">
    <w:name w:val="Heading 1 Char_c753777e-1677-42d3-b003-6c56a54dd27b"/>
    <w:basedOn w:val="11"/>
    <w:link w:val="2"/>
    <w:uiPriority w:val="9"/>
    <w:rPr>
      <w:rFonts w:ascii="Calibri" w:hAnsi="Calibri" w:eastAsia="MS Gothic" w:cs="SimSun"/>
      <w:b/>
      <w:bCs/>
      <w:color w:val="376092"/>
      <w:sz w:val="28"/>
      <w:szCs w:val="28"/>
    </w:rPr>
  </w:style>
  <w:style w:type="character" w:customStyle="1" w:styleId="140">
    <w:name w:val="Heading 2 Char_e7961a6f-3b34-4d98-8cad-d811f283bf33"/>
    <w:basedOn w:val="11"/>
    <w:link w:val="3"/>
    <w:uiPriority w:val="9"/>
    <w:rPr>
      <w:rFonts w:ascii="Calibri" w:hAnsi="Calibri" w:eastAsia="MS Gothic" w:cs="SimSun"/>
      <w:b/>
      <w:bCs/>
      <w:color w:val="4F81BD"/>
      <w:sz w:val="26"/>
      <w:szCs w:val="26"/>
    </w:rPr>
  </w:style>
  <w:style w:type="character" w:customStyle="1" w:styleId="141">
    <w:name w:val="Heading 3 Char_fca37509-e98a-4941-998a-4c395a338318"/>
    <w:basedOn w:val="11"/>
    <w:link w:val="4"/>
    <w:uiPriority w:val="9"/>
    <w:rPr>
      <w:rFonts w:ascii="Calibri" w:hAnsi="Calibri" w:eastAsia="MS Gothic" w:cs="SimSun"/>
      <w:b/>
      <w:bCs/>
      <w:color w:val="4F81BD"/>
    </w:rPr>
  </w:style>
  <w:style w:type="character" w:customStyle="1" w:styleId="142">
    <w:name w:val="Title Char_1aa33683-caad-41e8-9647-24d27081bb3f"/>
    <w:basedOn w:val="11"/>
    <w:link w:val="37"/>
    <w:qFormat/>
    <w:uiPriority w:val="10"/>
    <w:rPr>
      <w:rFonts w:ascii="Calibri" w:hAnsi="Calibri" w:eastAsia="MS Gothic" w:cs="SimSun"/>
      <w:color w:val="17375E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/>
    </w:rPr>
  </w:style>
  <w:style w:type="character" w:customStyle="1" w:styleId="150">
    <w:name w:val="Quote Char_c385becc-acd9-40b0-adfe-c766ee16e15b"/>
    <w:basedOn w:val="11"/>
    <w:link w:val="149"/>
    <w:uiPriority w:val="29"/>
    <w:rPr>
      <w:i/>
      <w:iCs/>
      <w:color w:val="000000"/>
    </w:rPr>
  </w:style>
  <w:style w:type="character" w:customStyle="1" w:styleId="151">
    <w:name w:val="Heading 4 Char_b63a17b2-228f-4c14-8991-4c4aa8f95f85"/>
    <w:basedOn w:val="11"/>
    <w:link w:val="5"/>
    <w:uiPriority w:val="9"/>
    <w:rPr>
      <w:rFonts w:ascii="Calibri" w:hAnsi="Calibri" w:eastAsia="MS Gothic" w:cs="SimSun"/>
      <w:b/>
      <w:bCs/>
      <w:i/>
      <w:iCs/>
      <w:color w:val="4F81BD"/>
    </w:rPr>
  </w:style>
  <w:style w:type="character" w:customStyle="1" w:styleId="152">
    <w:name w:val="Heading 5 Char_5586550a-b346-4363-a872-5d0f92a0c5cf"/>
    <w:basedOn w:val="11"/>
    <w:link w:val="6"/>
    <w:uiPriority w:val="9"/>
    <w:rPr>
      <w:rFonts w:ascii="Calibri" w:hAnsi="Calibri" w:eastAsia="MS Gothic" w:cs="SimSun"/>
      <w:color w:val="254061"/>
    </w:rPr>
  </w:style>
  <w:style w:type="character" w:customStyle="1" w:styleId="153">
    <w:name w:val="Heading 6 Char_6f076ef1-33c4-41a4-aa63-62dbcd8c27bb"/>
    <w:basedOn w:val="11"/>
    <w:link w:val="7"/>
    <w:uiPriority w:val="9"/>
    <w:rPr>
      <w:rFonts w:ascii="Calibri" w:hAnsi="Calibri" w:eastAsia="MS Gothic" w:cs="SimSun"/>
      <w:i/>
      <w:iCs/>
      <w:color w:val="254061"/>
    </w:rPr>
  </w:style>
  <w:style w:type="character" w:customStyle="1" w:styleId="154">
    <w:name w:val="Heading 7 Char_6d57af42-1863-48e3-89fc-8f75754f6610"/>
    <w:basedOn w:val="11"/>
    <w:link w:val="8"/>
    <w:qFormat/>
    <w:uiPriority w:val="9"/>
    <w:rPr>
      <w:rFonts w:ascii="Calibri" w:hAnsi="Calibri" w:eastAsia="MS Gothic" w:cs="SimSun"/>
      <w:i/>
      <w:iCs/>
      <w:color w:val="3F3F3F"/>
    </w:rPr>
  </w:style>
  <w:style w:type="character" w:customStyle="1" w:styleId="155">
    <w:name w:val="Heading 8 Char_7e1866a5-3f2f-4dad-a0a4-558ae65a128d"/>
    <w:basedOn w:val="11"/>
    <w:link w:val="9"/>
    <w:qFormat/>
    <w:uiPriority w:val="9"/>
    <w:rPr>
      <w:rFonts w:ascii="Calibri" w:hAnsi="Calibri" w:eastAsia="MS Gothic" w:cs="SimSun"/>
      <w:color w:val="4F81BD"/>
      <w:sz w:val="20"/>
      <w:szCs w:val="20"/>
    </w:rPr>
  </w:style>
  <w:style w:type="character" w:customStyle="1" w:styleId="156">
    <w:name w:val="Heading 9 Char_5432de2b-b5f1-4c83-96db-7c483e11d44d"/>
    <w:basedOn w:val="11"/>
    <w:link w:val="10"/>
    <w:uiPriority w:val="9"/>
    <w:rPr>
      <w:rFonts w:ascii="Calibri" w:hAnsi="Calibri" w:eastAsia="MS Gothic" w:cs="SimSun"/>
      <w:i/>
      <w:iCs/>
      <w:color w:val="3F3F3F"/>
      <w:sz w:val="20"/>
      <w:szCs w:val="20"/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58">
    <w:name w:val="Intense Quote Char_23835372-c914-49bf-b5df-6c36ab48e05a"/>
    <w:basedOn w:val="11"/>
    <w:link w:val="157"/>
    <w:uiPriority w:val="30"/>
    <w:rPr>
      <w:b/>
      <w:bCs/>
      <w:i/>
      <w:iCs/>
      <w:color w:val="4F81BD"/>
    </w:rPr>
  </w:style>
  <w:style w:type="character" w:customStyle="1" w:styleId="159">
    <w:name w:val="Subtle Emphasis_754e1568-21a0-4c35-96a3-e640d5ec695a"/>
    <w:basedOn w:val="11"/>
    <w:qFormat/>
    <w:uiPriority w:val="19"/>
    <w:rPr>
      <w:i/>
      <w:iCs/>
      <w:color w:val="7F7F7F"/>
    </w:rPr>
  </w:style>
  <w:style w:type="character" w:customStyle="1" w:styleId="160">
    <w:name w:val="Intense Emphasis_2ba42573-9171-480d-90b0-e4f6b8fafd8b"/>
    <w:basedOn w:val="11"/>
    <w:qFormat/>
    <w:uiPriority w:val="21"/>
    <w:rPr>
      <w:b/>
      <w:bCs/>
      <w:i/>
      <w:iCs/>
      <w:color w:val="4F81BD"/>
    </w:rPr>
  </w:style>
  <w:style w:type="character" w:customStyle="1" w:styleId="161">
    <w:name w:val="Subtle Reference_0438daa9-4952-4cea-9473-879f05aac6e6"/>
    <w:basedOn w:val="11"/>
    <w:qFormat/>
    <w:uiPriority w:val="31"/>
    <w:rPr>
      <w:smallCaps/>
      <w:color w:val="C0504D"/>
      <w:u w:val="single"/>
    </w:rPr>
  </w:style>
  <w:style w:type="character" w:customStyle="1" w:styleId="162">
    <w:name w:val="Intense Reference_31dd7bea-33e6-4a31-bbc4-70f740d32946"/>
    <w:basedOn w:val="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3">
    <w:name w:val="Book Title_d9f9b9c1-93f3-4c58-bb1b-adcbb39b233d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_98a1a629-934d-4444-85b6-ec853b7b8f2b"/>
    <w:basedOn w:val="2"/>
    <w:next w:val="1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1220</Characters>
  <Paragraphs>2</Paragraphs>
  <TotalTime>256</TotalTime>
  <ScaleCrop>false</ScaleCrop>
  <LinksUpToDate>false</LinksUpToDate>
  <CharactersWithSpaces>1413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Diksha Singh</cp:lastModifiedBy>
  <dcterms:modified xsi:type="dcterms:W3CDTF">2025-05-15T20:58:31Z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15896B65EF4D497BA04812E99C90DA02_13</vt:lpwstr>
  </property>
</Properties>
</file>